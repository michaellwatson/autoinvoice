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2"/>
        <w:gridCol w:w="242"/>
        <w:gridCol w:w="6885"/>
      </w:tblGrid>
      <w:tr w:rsidR="000704F1" w:rsidTr="00C14A8E">
        <w:tc>
          <w:tcPr>
            <w:tcW w:w="2762" w:type="dxa"/>
            <w:vAlign w:val="bottom"/>
          </w:tcPr>
          <w:p w:rsidR="000704F1" w:rsidRDefault="000704F1" w:rsidP="00C14A8E">
            <w:r>
              <w:t/>
            </w:r>
            <w:r>
              <w:rPr>
                <w:rFonts w:ascii="verdana" w:hAnsi="verdana" w:eastAsia="verdana" w:cs="verdana"/>
                <w:color w:val="000000"/>
                <w:sz w:val="17"/>
                <w:szCs w:val="17"/>
              </w:rPr>
              <w:t xml:space="preserve">C/ Matías Turrión 24, Madrid 28043 </w:t>
            </w:r>
            <w:r>
              <w:rPr>
                <w:rFonts w:ascii="verdana" w:hAnsi="verdana" w:eastAsia="verdana" w:cs="verdana"/>
                <w:b/>
                <w:bCs/>
                <w:color w:val="000000"/>
                <w:sz w:val="17"/>
                <w:szCs w:val="17"/>
              </w:rPr>
              <w:t xml:space="preserve">Spain</w:t>
            </w:r>
            <w:r>
              <w:t xml:space="preserve"/>
            </w:r>
          </w:p>
        </w:tc>
        <w:tc>
          <w:tcPr>
            <w:tcW w:w="242" w:type="dxa"/>
          </w:tcPr>
          <w:p w:rsidR="000704F1" w:rsidRDefault="000704F1"/>
        </w:tc>
        <w:tc>
          <w:tcPr>
            <w:tcW w:w="6885" w:type="dxa"/>
          </w:tcPr>
          <w:p w:rsidR="000704F1" w:rsidRPr="00C14A8E" w:rsidRDefault="00C14A8E" w:rsidP="000704F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4F546D42" wp14:editId="74F061E7">
                  <wp:simplePos x="2990215" y="903605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3492500" cy="24434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ress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F6147" w:rsidRDefault="000F6147"/>
    <w:p>
      <w:pPr>
        <w:widowControl w:val="on"/>
        <w:pBdr/>
        <w:spacing w:before="0" w:after="240" w:line="291" w:lineRule="auto"/>
        <w:ind w:left="0" w:right="0"/>
        <w:jc w:val="left"/>
      </w:pPr>
      <w:r>
        <w:drawing>
          <wp:inline distT="0" distB="0" distL="0" distR="0">
            <wp:extent cx="1404000" cy="432000"/>
            <wp:docPr id="83244311" name="name45355bd01d522d263" descr="logo_2mdc_header_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mdc_header_60.jpg"/>
                    <pic:cNvPicPr/>
                  </pic:nvPicPr>
                  <pic:blipFill>
                    <a:blip r:embed="rId44475bd01d522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432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on"/>
        <w:pBdr/>
        <w:spacing w:before="165" w:after="240" w:line="291" w:lineRule="auto"/>
        <w:ind w:left="0" w:right="0"/>
        <w:jc w:val="left"/>
      </w:pPr>
      <w:r>
        <w:drawing>
          <wp:inline distT="0" distB="0" distL="0" distR="0">
            <wp:extent cx="1404000" cy="1512000"/>
            <wp:docPr id="96978732" name="name76755bd01d5276a74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20485bd01d5276a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512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sectPr xmlns:w="http://schemas.openxmlformats.org/wordprocessingml/2006/main" xmlns:r="http://schemas.openxmlformats.org/officeDocument/2006/relationships" w:rsidR="00C14A8E" w:rsidSect="000F6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0B2" w:rsidRDefault="00F470B2" w:rsidP="00C14A8E">
      <w:pPr>
        <w:spacing w:after="0" w:line="240" w:lineRule="auto"/>
      </w:pPr>
      <w:r>
        <w:separator/>
      </w:r>
    </w:p>
  </w:endnote>
  <w:endnote w:type="continuationSeparator" w:id="0">
    <w:p w:rsidR="00F470B2" w:rsidRDefault="00F470B2" w:rsidP="00C1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0B2" w:rsidRDefault="00F470B2" w:rsidP="00C14A8E">
      <w:pPr>
        <w:spacing w:after="0" w:line="240" w:lineRule="auto"/>
      </w:pPr>
      <w:r>
        <w:separator/>
      </w:r>
    </w:p>
  </w:footnote>
  <w:footnote w:type="continuationSeparator" w:id="0">
    <w:p w:rsidR="00F470B2" w:rsidRDefault="00F470B2" w:rsidP="00C14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49610" o:spid="_x0000_s2050" type="#_x0000_t75" style="position:absolute;margin-left:0;margin-top:0;width:424.7pt;height:600.45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49611" o:spid="_x0000_s2051" type="#_x0000_t75" style="position:absolute;margin-left:0;margin-top:0;width:424.7pt;height:600.45pt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A8E" w:rsidRDefault="00C14A8E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49609" o:spid="_x0000_s2049" type="#_x0000_t75" style="position:absolute;margin-left:0;margin-top:0;width:424.7pt;height:600.45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630249">
    <w:multiLevelType w:val="hybridMultilevel"/>
    <w:lvl w:ilvl="0" w:tplc="77928466">
      <w:start w:val="1"/>
      <w:numFmt w:val="decimal"/>
      <w:lvlText w:val="%1."/>
      <w:lvlJc w:val="left"/>
      <w:pPr>
        <w:ind w:left="720" w:hanging="360"/>
      </w:pPr>
    </w:lvl>
    <w:lvl w:ilvl="1" w:tplc="77928466" w:tentative="1">
      <w:start w:val="1"/>
      <w:numFmt w:val="lowerLetter"/>
      <w:lvlText w:val="%2."/>
      <w:lvlJc w:val="left"/>
      <w:pPr>
        <w:ind w:left="1440" w:hanging="360"/>
      </w:pPr>
    </w:lvl>
    <w:lvl w:ilvl="2" w:tplc="77928466" w:tentative="1">
      <w:start w:val="1"/>
      <w:numFmt w:val="lowerRoman"/>
      <w:lvlText w:val="%3."/>
      <w:lvlJc w:val="right"/>
      <w:pPr>
        <w:ind w:left="2160" w:hanging="180"/>
      </w:pPr>
    </w:lvl>
    <w:lvl w:ilvl="3" w:tplc="77928466" w:tentative="1">
      <w:start w:val="1"/>
      <w:numFmt w:val="decimal"/>
      <w:lvlText w:val="%4."/>
      <w:lvlJc w:val="left"/>
      <w:pPr>
        <w:ind w:left="2880" w:hanging="360"/>
      </w:pPr>
    </w:lvl>
    <w:lvl w:ilvl="4" w:tplc="77928466" w:tentative="1">
      <w:start w:val="1"/>
      <w:numFmt w:val="lowerLetter"/>
      <w:lvlText w:val="%5."/>
      <w:lvlJc w:val="left"/>
      <w:pPr>
        <w:ind w:left="3600" w:hanging="360"/>
      </w:pPr>
    </w:lvl>
    <w:lvl w:ilvl="5" w:tplc="77928466" w:tentative="1">
      <w:start w:val="1"/>
      <w:numFmt w:val="lowerRoman"/>
      <w:lvlText w:val="%6."/>
      <w:lvlJc w:val="right"/>
      <w:pPr>
        <w:ind w:left="4320" w:hanging="180"/>
      </w:pPr>
    </w:lvl>
    <w:lvl w:ilvl="6" w:tplc="77928466" w:tentative="1">
      <w:start w:val="1"/>
      <w:numFmt w:val="decimal"/>
      <w:lvlText w:val="%7."/>
      <w:lvlJc w:val="left"/>
      <w:pPr>
        <w:ind w:left="5040" w:hanging="360"/>
      </w:pPr>
    </w:lvl>
    <w:lvl w:ilvl="7" w:tplc="77928466" w:tentative="1">
      <w:start w:val="1"/>
      <w:numFmt w:val="lowerLetter"/>
      <w:lvlText w:val="%8."/>
      <w:lvlJc w:val="left"/>
      <w:pPr>
        <w:ind w:left="5760" w:hanging="360"/>
      </w:pPr>
    </w:lvl>
    <w:lvl w:ilvl="8" w:tplc="779284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30248">
    <w:multiLevelType w:val="hybridMultilevel"/>
    <w:lvl w:ilvl="0" w:tplc="94416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630248">
    <w:abstractNumId w:val="61630248"/>
  </w:num>
  <w:num w:numId="61630249">
    <w:abstractNumId w:val="616302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65F9C"/>
    <w:rsid w:val="000704F1"/>
    <w:rsid w:val="000F6147"/>
    <w:rsid w:val="00135412"/>
    <w:rsid w:val="001578B5"/>
    <w:rsid w:val="001C7FF9"/>
    <w:rsid w:val="002A320C"/>
    <w:rsid w:val="004D7F10"/>
    <w:rsid w:val="00531A4E"/>
    <w:rsid w:val="00555F58"/>
    <w:rsid w:val="00575441"/>
    <w:rsid w:val="008F680D"/>
    <w:rsid w:val="00B21D59"/>
    <w:rsid w:val="00C14A8E"/>
    <w:rsid w:val="00DC0757"/>
    <w:rsid w:val="00F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A8E"/>
  </w:style>
  <w:style w:type="paragraph" w:styleId="Footer">
    <w:name w:val="footer"/>
    <w:basedOn w:val="Normal"/>
    <w:link w:val="FooterChar"/>
    <w:uiPriority w:val="99"/>
    <w:unhideWhenUsed/>
    <w:rsid w:val="00C1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A8E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737344360" Type="http://schemas.openxmlformats.org/officeDocument/2006/relationships/numbering" Target="numbering.xml"/><Relationship Id="rId201788329" Type="http://schemas.openxmlformats.org/officeDocument/2006/relationships/comments" Target="comments.xml"/><Relationship Id="rId143368529" Type="http://schemas.microsoft.com/office/2011/relationships/commentsExtended" Target="commentsExtended.xml"/><Relationship Id="rId44475bd01d522d254" Type="http://schemas.openxmlformats.org/officeDocument/2006/relationships/image" Target="media/imgrId44475bd01d522d254.jpg"/><Relationship Id="rId20485bd01d5276a69" Type="http://schemas.openxmlformats.org/officeDocument/2006/relationships/image" Target="media/imgrId20485bd01d5276a69.pn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Ramos</dc:creator>
  <cp:lastModifiedBy>ranna</cp:lastModifiedBy>
  <cp:revision>2</cp:revision>
  <dcterms:created xsi:type="dcterms:W3CDTF">2018-10-24T05:50:00Z</dcterms:created>
  <dcterms:modified xsi:type="dcterms:W3CDTF">2018-10-24T05:50:00Z</dcterms:modified>
</cp:coreProperties>
</file>